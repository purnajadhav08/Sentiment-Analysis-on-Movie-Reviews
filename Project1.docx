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03BB" w14:textId="40140844" w:rsidR="00D524E9" w:rsidRDefault="001D5945" w:rsidP="00D524E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r w:rsidR="002B1655">
        <w:rPr>
          <w:b/>
          <w:bCs/>
          <w:sz w:val="28"/>
          <w:szCs w:val="28"/>
        </w:rPr>
        <w:t>1</w:t>
      </w:r>
      <w:r w:rsidR="00D524E9">
        <w:rPr>
          <w:b/>
          <w:bCs/>
          <w:sz w:val="28"/>
          <w:szCs w:val="28"/>
        </w:rPr>
        <w:t xml:space="preserve"> (</w:t>
      </w:r>
      <w:r w:rsidR="00DF1C84">
        <w:rPr>
          <w:b/>
          <w:bCs/>
          <w:sz w:val="28"/>
          <w:szCs w:val="28"/>
        </w:rPr>
        <w:t xml:space="preserve">Spring </w:t>
      </w:r>
      <w:r w:rsidR="00D524E9">
        <w:rPr>
          <w:b/>
          <w:bCs/>
          <w:sz w:val="28"/>
          <w:szCs w:val="28"/>
        </w:rPr>
        <w:t>202</w:t>
      </w:r>
      <w:r w:rsidR="00871568">
        <w:rPr>
          <w:b/>
          <w:bCs/>
          <w:sz w:val="28"/>
          <w:szCs w:val="28"/>
        </w:rPr>
        <w:t>4</w:t>
      </w:r>
      <w:r w:rsidR="00D524E9">
        <w:rPr>
          <w:b/>
          <w:bCs/>
          <w:sz w:val="28"/>
          <w:szCs w:val="28"/>
        </w:rPr>
        <w:t>)</w:t>
      </w:r>
      <w:r w:rsidR="00E867E4">
        <w:rPr>
          <w:b/>
          <w:bCs/>
          <w:sz w:val="28"/>
          <w:szCs w:val="28"/>
        </w:rPr>
        <w:t xml:space="preserve">: </w:t>
      </w:r>
    </w:p>
    <w:p w14:paraId="01BBF32E" w14:textId="79208FD6" w:rsidR="00D524E9" w:rsidRPr="00D524E9" w:rsidRDefault="00E867E4" w:rsidP="00D524E9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Sentiment Analysis on Movie Reviews</w:t>
      </w:r>
    </w:p>
    <w:p w14:paraId="1D92CCD9" w14:textId="77777777" w:rsidR="001D5945" w:rsidRPr="005C5F08" w:rsidRDefault="001D5945" w:rsidP="001D5945">
      <w:pPr>
        <w:pStyle w:val="Heading4"/>
        <w:shd w:val="clear" w:color="auto" w:fill="FFFFFF"/>
        <w:spacing w:before="360" w:beforeAutospacing="0" w:after="240" w:afterAutospacing="0"/>
        <w:rPr>
          <w:color w:val="24292F"/>
        </w:rPr>
      </w:pPr>
      <w:r w:rsidRPr="005C5F08">
        <w:rPr>
          <w:color w:val="24292F"/>
        </w:rPr>
        <w:t>Project Description</w:t>
      </w:r>
    </w:p>
    <w:p w14:paraId="3387D746" w14:textId="5DB30C25" w:rsidR="00E4015A" w:rsidRPr="005C5F08" w:rsidRDefault="001D5945" w:rsidP="00E4015A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lang w:eastAsia="zh-CN"/>
        </w:rPr>
      </w:pPr>
      <w:r w:rsidRPr="005C5F08">
        <w:rPr>
          <w:color w:val="24292F"/>
        </w:rPr>
        <w:t>This project is a</w:t>
      </w:r>
      <w:r w:rsidR="002B1655">
        <w:rPr>
          <w:color w:val="24292F"/>
        </w:rPr>
        <w:t>n</w:t>
      </w:r>
      <w:r w:rsidRPr="005C5F08">
        <w:rPr>
          <w:color w:val="24292F"/>
        </w:rPr>
        <w:t xml:space="preserve"> </w:t>
      </w:r>
      <w:r w:rsidR="002B1655">
        <w:rPr>
          <w:color w:val="24292F"/>
        </w:rPr>
        <w:t>individual</w:t>
      </w:r>
      <w:r w:rsidRPr="005C5F08">
        <w:rPr>
          <w:color w:val="24292F"/>
        </w:rPr>
        <w:t xml:space="preserve"> project. In this project, </w:t>
      </w:r>
      <w:r w:rsidR="002B1655">
        <w:rPr>
          <w:color w:val="24292F"/>
        </w:rPr>
        <w:t>you are expect</w:t>
      </w:r>
      <w:r w:rsidR="00E867E4">
        <w:rPr>
          <w:color w:val="24292F"/>
        </w:rPr>
        <w:t>ed</w:t>
      </w:r>
      <w:r w:rsidR="002B1655">
        <w:rPr>
          <w:color w:val="24292F"/>
        </w:rPr>
        <w:t xml:space="preserve"> to </w:t>
      </w:r>
      <w:r w:rsidR="00E867E4">
        <w:t>solve</w:t>
      </w:r>
      <w:r w:rsidR="002B1655">
        <w:t xml:space="preserve"> the classification problem</w:t>
      </w:r>
      <w:r w:rsidR="00E867E4">
        <w:t xml:space="preserve"> on movie reviews.</w:t>
      </w:r>
      <w:r w:rsidR="002B1655">
        <w:t xml:space="preserve"> </w:t>
      </w:r>
      <w:r w:rsidR="00E867E4">
        <w:t>M</w:t>
      </w:r>
      <w:r w:rsidR="002B1655">
        <w:t>ovie reviews have two different sentiments (positive or negative), please train machine learning models to classify movie reviews into correct categories (</w:t>
      </w:r>
      <w:r w:rsidR="00E867E4">
        <w:t xml:space="preserve">1 for </w:t>
      </w:r>
      <w:r w:rsidR="002B1655">
        <w:t xml:space="preserve">positive 1 and </w:t>
      </w:r>
      <w:r w:rsidR="00E867E4">
        <w:t xml:space="preserve">0 for </w:t>
      </w:r>
      <w:r w:rsidR="002B1655">
        <w:t>negative).</w:t>
      </w:r>
    </w:p>
    <w:p w14:paraId="24A8E893" w14:textId="62A9E359" w:rsidR="00E4015A" w:rsidRPr="002B1655" w:rsidRDefault="001D5945" w:rsidP="001D5945">
      <w:pPr>
        <w:pStyle w:val="Heading4"/>
        <w:shd w:val="clear" w:color="auto" w:fill="FFFFFF"/>
        <w:spacing w:before="360" w:beforeAutospacing="0" w:after="240" w:afterAutospacing="0"/>
        <w:rPr>
          <w:color w:val="24292F"/>
        </w:rPr>
      </w:pPr>
      <w:r w:rsidRPr="005C5F08">
        <w:rPr>
          <w:b w:val="0"/>
          <w:bCs w:val="0"/>
          <w:color w:val="24292F"/>
        </w:rPr>
        <w:t>The problem</w:t>
      </w:r>
      <w:r w:rsidR="00DF1C84">
        <w:rPr>
          <w:b w:val="0"/>
          <w:bCs w:val="0"/>
          <w:color w:val="24292F"/>
        </w:rPr>
        <w:t>-</w:t>
      </w:r>
      <w:r w:rsidRPr="005C5F08">
        <w:rPr>
          <w:b w:val="0"/>
          <w:bCs w:val="0"/>
          <w:color w:val="24292F"/>
        </w:rPr>
        <w:t xml:space="preserve">solving process </w:t>
      </w:r>
      <w:r w:rsidRPr="002B1655">
        <w:rPr>
          <w:color w:val="24292F"/>
        </w:rPr>
        <w:t>inclu</w:t>
      </w:r>
      <w:r w:rsidR="00E4015A" w:rsidRPr="002B1655">
        <w:rPr>
          <w:color w:val="24292F"/>
        </w:rPr>
        <w:t>d</w:t>
      </w:r>
      <w:r w:rsidRPr="002B1655">
        <w:rPr>
          <w:color w:val="24292F"/>
        </w:rPr>
        <w:t>es data exploration, data preprocessing</w:t>
      </w:r>
      <w:r w:rsidR="00623E17" w:rsidRPr="002B1655">
        <w:rPr>
          <w:color w:val="24292F"/>
        </w:rPr>
        <w:t>,</w:t>
      </w:r>
      <w:r w:rsidRPr="002B1655">
        <w:rPr>
          <w:color w:val="24292F"/>
        </w:rPr>
        <w:t xml:space="preserve"> </w:t>
      </w:r>
      <w:r w:rsidR="002B1655" w:rsidRPr="002B1655">
        <w:rPr>
          <w:color w:val="24292F"/>
        </w:rPr>
        <w:t>modelling</w:t>
      </w:r>
      <w:r w:rsidR="00E4015A" w:rsidRPr="002B1655">
        <w:rPr>
          <w:color w:val="24292F"/>
        </w:rPr>
        <w:t xml:space="preserve">, and </w:t>
      </w:r>
      <w:r w:rsidR="002B1655" w:rsidRPr="002B1655">
        <w:rPr>
          <w:color w:val="24292F"/>
        </w:rPr>
        <w:t>results</w:t>
      </w:r>
      <w:r w:rsidR="0036568B" w:rsidRPr="002B1655">
        <w:rPr>
          <w:color w:val="24292F"/>
        </w:rPr>
        <w:t xml:space="preserve"> </w:t>
      </w:r>
      <w:r w:rsidR="00E4015A" w:rsidRPr="002B1655">
        <w:rPr>
          <w:color w:val="24292F"/>
        </w:rPr>
        <w:t>summarizin</w:t>
      </w:r>
      <w:r w:rsidR="002B1655" w:rsidRPr="002B1655">
        <w:rPr>
          <w:color w:val="24292F"/>
        </w:rPr>
        <w:t>g</w:t>
      </w:r>
      <w:r w:rsidR="00E4015A" w:rsidRPr="002B1655">
        <w:rPr>
          <w:color w:val="24292F"/>
        </w:rPr>
        <w:t>.</w:t>
      </w:r>
    </w:p>
    <w:p w14:paraId="07AED990" w14:textId="1D2199B0" w:rsidR="001D5945" w:rsidRPr="005C5F08" w:rsidRDefault="001D5945" w:rsidP="001D5945">
      <w:pPr>
        <w:pStyle w:val="Heading4"/>
        <w:shd w:val="clear" w:color="auto" w:fill="FFFFFF"/>
        <w:spacing w:before="360" w:beforeAutospacing="0" w:after="240" w:afterAutospacing="0"/>
        <w:rPr>
          <w:color w:val="24292F"/>
        </w:rPr>
      </w:pPr>
      <w:r w:rsidRPr="005C5F08">
        <w:rPr>
          <w:color w:val="24292F"/>
        </w:rPr>
        <w:t>Important Dates</w:t>
      </w:r>
    </w:p>
    <w:p w14:paraId="24C0FFD6" w14:textId="77777777" w:rsidR="001D5945" w:rsidRPr="005C5F08" w:rsidRDefault="001D5945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</w:rPr>
      </w:pPr>
      <w:r w:rsidRPr="005C5F08">
        <w:rPr>
          <w:color w:val="24292F"/>
        </w:rPr>
        <w:t>Project Start</w:t>
      </w:r>
    </w:p>
    <w:p w14:paraId="1B2380CC" w14:textId="7CA189D6" w:rsidR="001D5945" w:rsidRPr="005C5F08" w:rsidRDefault="002B165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color w:val="24292F"/>
        </w:rPr>
      </w:pPr>
      <w:r>
        <w:rPr>
          <w:rStyle w:val="Strong"/>
          <w:color w:val="24292F"/>
        </w:rPr>
        <w:t>Feb</w:t>
      </w:r>
      <w:r w:rsidR="00DF1C84">
        <w:rPr>
          <w:rStyle w:val="Strong"/>
          <w:color w:val="24292F"/>
        </w:rPr>
        <w:t xml:space="preserve"> </w:t>
      </w:r>
      <w:r w:rsidR="002C63B1">
        <w:rPr>
          <w:rStyle w:val="Strong"/>
          <w:color w:val="24292F"/>
        </w:rPr>
        <w:t>19</w:t>
      </w:r>
      <w:r w:rsidR="001D5945" w:rsidRPr="005C5F08">
        <w:rPr>
          <w:rStyle w:val="Strong"/>
          <w:color w:val="24292F"/>
        </w:rPr>
        <w:t xml:space="preserve">, </w:t>
      </w:r>
      <w:r w:rsidR="002C63B1">
        <w:rPr>
          <w:rStyle w:val="Strong"/>
          <w:color w:val="24292F"/>
        </w:rPr>
        <w:t>Mon</w:t>
      </w:r>
      <w:r w:rsidR="00DF1C84">
        <w:rPr>
          <w:rStyle w:val="Strong"/>
          <w:color w:val="24292F"/>
        </w:rPr>
        <w:t>day</w:t>
      </w:r>
    </w:p>
    <w:p w14:paraId="683EDD72" w14:textId="197CFFF7" w:rsidR="001D5945" w:rsidRPr="005C5F08" w:rsidRDefault="001D5945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24292F"/>
        </w:rPr>
      </w:pPr>
      <w:r w:rsidRPr="005C5F08">
        <w:rPr>
          <w:color w:val="24292F"/>
        </w:rPr>
        <w:t>Project Due</w:t>
      </w:r>
    </w:p>
    <w:p w14:paraId="70944B09" w14:textId="7BAE9AA9" w:rsidR="005C5F08" w:rsidRPr="005C5F08" w:rsidRDefault="002B165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color w:val="24292F"/>
        </w:rPr>
      </w:pPr>
      <w:r>
        <w:rPr>
          <w:rStyle w:val="Strong"/>
          <w:color w:val="24292F"/>
        </w:rPr>
        <w:t>March</w:t>
      </w:r>
      <w:r w:rsidR="005C5F08" w:rsidRPr="005C5F08">
        <w:rPr>
          <w:rStyle w:val="Strong"/>
          <w:color w:val="24292F"/>
        </w:rPr>
        <w:t xml:space="preserve"> </w:t>
      </w:r>
      <w:r w:rsidR="002C63B1">
        <w:rPr>
          <w:rStyle w:val="Strong"/>
          <w:color w:val="24292F"/>
        </w:rPr>
        <w:t>7</w:t>
      </w:r>
      <w:r w:rsidR="00B363D4">
        <w:rPr>
          <w:rStyle w:val="Strong"/>
          <w:color w:val="24292F"/>
        </w:rPr>
        <w:t xml:space="preserve">, </w:t>
      </w:r>
      <w:r>
        <w:rPr>
          <w:rStyle w:val="Strong"/>
          <w:color w:val="24292F"/>
        </w:rPr>
        <w:t>Thursday</w:t>
      </w:r>
      <w:r w:rsidR="00B363D4">
        <w:rPr>
          <w:rStyle w:val="Strong"/>
          <w:color w:val="24292F"/>
        </w:rPr>
        <w:t xml:space="preserve"> midnight</w:t>
      </w:r>
    </w:p>
    <w:p w14:paraId="411690C7" w14:textId="41C913B7" w:rsidR="001D5945" w:rsidRPr="00B02213" w:rsidRDefault="0036568B">
      <w:pPr>
        <w:numPr>
          <w:ilvl w:val="1"/>
          <w:numId w:val="1"/>
        </w:numPr>
        <w:shd w:val="clear" w:color="auto" w:fill="FFFFFF"/>
        <w:spacing w:before="60" w:after="100" w:afterAutospacing="1"/>
        <w:rPr>
          <w:color w:val="24292F"/>
        </w:rPr>
      </w:pPr>
      <w:r>
        <w:rPr>
          <w:rStyle w:val="Emphasis"/>
          <w:color w:val="24292F"/>
        </w:rPr>
        <w:t>Submission i</w:t>
      </w:r>
      <w:r w:rsidR="00B02213">
        <w:rPr>
          <w:rStyle w:val="Emphasis"/>
          <w:color w:val="24292F"/>
        </w:rPr>
        <w:t>nclud</w:t>
      </w:r>
      <w:r>
        <w:rPr>
          <w:rStyle w:val="Emphasis"/>
          <w:color w:val="24292F"/>
        </w:rPr>
        <w:t>es</w:t>
      </w:r>
      <w:r w:rsidR="00B02213">
        <w:rPr>
          <w:rStyle w:val="Emphasis"/>
          <w:color w:val="24292F"/>
        </w:rPr>
        <w:t xml:space="preserve"> a pdf </w:t>
      </w:r>
      <w:r>
        <w:rPr>
          <w:rStyle w:val="Emphasis"/>
          <w:color w:val="24292F"/>
        </w:rPr>
        <w:t xml:space="preserve">report </w:t>
      </w:r>
      <w:r w:rsidR="002B1655">
        <w:rPr>
          <w:rStyle w:val="Emphasis"/>
          <w:color w:val="24292F"/>
        </w:rPr>
        <w:t xml:space="preserve">and </w:t>
      </w:r>
      <w:r w:rsidR="00B02213">
        <w:rPr>
          <w:rStyle w:val="Emphasis"/>
          <w:color w:val="24292F"/>
        </w:rPr>
        <w:t>code</w:t>
      </w:r>
      <w:r w:rsidR="00ED6AE0">
        <w:rPr>
          <w:rStyle w:val="Emphasis"/>
          <w:color w:val="24292F"/>
        </w:rPr>
        <w:t>.</w:t>
      </w:r>
    </w:p>
    <w:p w14:paraId="024F73F5" w14:textId="77777777" w:rsidR="001D5945" w:rsidRPr="005C5F08" w:rsidRDefault="001D5945" w:rsidP="001D5945">
      <w:pPr>
        <w:pStyle w:val="Heading4"/>
        <w:shd w:val="clear" w:color="auto" w:fill="FFFFFF"/>
        <w:spacing w:before="360" w:beforeAutospacing="0" w:after="240" w:afterAutospacing="0"/>
        <w:rPr>
          <w:color w:val="24292F"/>
        </w:rPr>
      </w:pPr>
      <w:r w:rsidRPr="005C5F08">
        <w:rPr>
          <w:color w:val="24292F"/>
        </w:rPr>
        <w:t>Total Points</w:t>
      </w:r>
    </w:p>
    <w:p w14:paraId="3D203BD2" w14:textId="77777777" w:rsidR="001D5945" w:rsidRPr="005C5F08" w:rsidRDefault="001D59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4292F"/>
        </w:rPr>
      </w:pPr>
      <w:r w:rsidRPr="005C5F08">
        <w:rPr>
          <w:color w:val="24292F"/>
        </w:rPr>
        <w:t>100 (One Hundred)</w:t>
      </w:r>
    </w:p>
    <w:p w14:paraId="056CFF49" w14:textId="77777777" w:rsidR="001D5945" w:rsidRPr="00B02213" w:rsidRDefault="001D5945" w:rsidP="001D5945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</w:rPr>
      </w:pPr>
      <w:r w:rsidRPr="00B02213">
        <w:rPr>
          <w:rFonts w:ascii="Times New Roman" w:hAnsi="Times New Roman" w:cs="Times New Roman"/>
          <w:b/>
          <w:bCs/>
          <w:color w:val="24292F"/>
        </w:rPr>
        <w:t>Deliverables</w:t>
      </w:r>
    </w:p>
    <w:p w14:paraId="70BE5736" w14:textId="4302A827" w:rsidR="001D5945" w:rsidRDefault="001D5945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</w:rPr>
      </w:pPr>
      <w:r w:rsidRPr="005C5F08">
        <w:rPr>
          <w:color w:val="24292F"/>
        </w:rPr>
        <w:t xml:space="preserve">Final </w:t>
      </w:r>
      <w:r w:rsidR="00187DDD">
        <w:rPr>
          <w:color w:val="24292F"/>
        </w:rPr>
        <w:t>submission</w:t>
      </w:r>
      <w:r w:rsidRPr="005C5F08">
        <w:rPr>
          <w:color w:val="24292F"/>
        </w:rPr>
        <w:t xml:space="preserve">. You are expected to produce and submit a </w:t>
      </w:r>
      <w:r w:rsidR="0036568B">
        <w:rPr>
          <w:color w:val="24292F"/>
        </w:rPr>
        <w:t>PDF</w:t>
      </w:r>
      <w:r w:rsidRPr="005C5F08">
        <w:rPr>
          <w:color w:val="24292F"/>
        </w:rPr>
        <w:t xml:space="preserve"> report on your project, </w:t>
      </w:r>
      <w:r w:rsidR="002B1655">
        <w:rPr>
          <w:color w:val="24292F"/>
        </w:rPr>
        <w:t xml:space="preserve">please </w:t>
      </w:r>
      <w:r w:rsidRPr="005C5F08">
        <w:rPr>
          <w:color w:val="24292F"/>
        </w:rPr>
        <w:t xml:space="preserve">complete with </w:t>
      </w:r>
      <w:r w:rsidR="002B1655">
        <w:rPr>
          <w:color w:val="24292F"/>
        </w:rPr>
        <w:t xml:space="preserve">a </w:t>
      </w:r>
      <w:r w:rsidR="0036568B">
        <w:rPr>
          <w:color w:val="24292F"/>
        </w:rPr>
        <w:t xml:space="preserve">detailed </w:t>
      </w:r>
      <w:r w:rsidR="002B1655">
        <w:rPr>
          <w:color w:val="24292F"/>
        </w:rPr>
        <w:t xml:space="preserve">process of </w:t>
      </w:r>
      <w:r w:rsidR="0036568B">
        <w:rPr>
          <w:color w:val="24292F"/>
        </w:rPr>
        <w:t xml:space="preserve">data exploration, </w:t>
      </w:r>
      <w:proofErr w:type="gramStart"/>
      <w:r w:rsidR="0036568B">
        <w:rPr>
          <w:color w:val="24292F"/>
        </w:rPr>
        <w:t>preprocessing</w:t>
      </w:r>
      <w:proofErr w:type="gramEnd"/>
      <w:r w:rsidR="0036568B">
        <w:rPr>
          <w:color w:val="24292F"/>
        </w:rPr>
        <w:t xml:space="preserve"> and </w:t>
      </w:r>
      <w:r w:rsidR="002B1655">
        <w:rPr>
          <w:color w:val="24292F"/>
        </w:rPr>
        <w:t>modelling</w:t>
      </w:r>
      <w:r w:rsidR="0036568B">
        <w:rPr>
          <w:color w:val="24292F"/>
        </w:rPr>
        <w:t xml:space="preserve">, </w:t>
      </w:r>
      <w:r w:rsidR="002B1655">
        <w:rPr>
          <w:color w:val="24292F"/>
        </w:rPr>
        <w:t>as well as a</w:t>
      </w:r>
      <w:r w:rsidRPr="005C5F08">
        <w:rPr>
          <w:color w:val="24292F"/>
        </w:rPr>
        <w:t xml:space="preserve"> careful </w:t>
      </w:r>
      <w:r w:rsidR="002B1655">
        <w:rPr>
          <w:color w:val="24292F"/>
        </w:rPr>
        <w:t xml:space="preserve">model </w:t>
      </w:r>
      <w:r w:rsidRPr="005C5F08">
        <w:rPr>
          <w:color w:val="24292F"/>
        </w:rPr>
        <w:t xml:space="preserve">evaluation. </w:t>
      </w:r>
      <w:r w:rsidR="002B1655">
        <w:rPr>
          <w:color w:val="24292F"/>
        </w:rPr>
        <w:t>Please d</w:t>
      </w:r>
      <w:r w:rsidR="00633667">
        <w:rPr>
          <w:color w:val="24292F"/>
        </w:rPr>
        <w:t xml:space="preserve">on’t include your code in the report! </w:t>
      </w:r>
      <w:r w:rsidR="002B1655">
        <w:rPr>
          <w:color w:val="24292F"/>
        </w:rPr>
        <w:t>P</w:t>
      </w:r>
      <w:r w:rsidR="00187DDD">
        <w:rPr>
          <w:color w:val="24292F"/>
        </w:rPr>
        <w:t xml:space="preserve">lease compress </w:t>
      </w:r>
      <w:r w:rsidR="002B1655">
        <w:rPr>
          <w:color w:val="24292F"/>
        </w:rPr>
        <w:t xml:space="preserve">the report and your code </w:t>
      </w:r>
      <w:r w:rsidR="00187DDD">
        <w:rPr>
          <w:color w:val="24292F"/>
        </w:rPr>
        <w:t>into a zipped file</w:t>
      </w:r>
      <w:r w:rsidR="002B1655">
        <w:rPr>
          <w:color w:val="24292F"/>
        </w:rPr>
        <w:t xml:space="preserve"> and submit it in </w:t>
      </w:r>
      <w:proofErr w:type="spellStart"/>
      <w:r w:rsidR="002B1655">
        <w:rPr>
          <w:color w:val="24292F"/>
        </w:rPr>
        <w:t>BrightSpace</w:t>
      </w:r>
      <w:proofErr w:type="spellEnd"/>
      <w:r w:rsidR="00187DDD">
        <w:rPr>
          <w:color w:val="24292F"/>
        </w:rPr>
        <w:t>.</w:t>
      </w:r>
    </w:p>
    <w:p w14:paraId="066EA551" w14:textId="77777777" w:rsidR="001D5945" w:rsidRPr="00B02213" w:rsidRDefault="001D5945" w:rsidP="001D5945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F"/>
        </w:rPr>
      </w:pPr>
      <w:r w:rsidRPr="00B02213">
        <w:rPr>
          <w:rFonts w:ascii="Times New Roman" w:hAnsi="Times New Roman" w:cs="Times New Roman"/>
          <w:b/>
          <w:bCs/>
          <w:color w:val="24292F"/>
        </w:rPr>
        <w:t>Grading</w:t>
      </w:r>
    </w:p>
    <w:p w14:paraId="5DC8BA0A" w14:textId="240FBEAC" w:rsidR="001D5945" w:rsidRPr="00B02213" w:rsidRDefault="001D594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b/>
          <w:bCs/>
          <w:color w:val="24292F"/>
        </w:rPr>
      </w:pPr>
      <w:r w:rsidRPr="00B02213">
        <w:rPr>
          <w:rStyle w:val="Strong"/>
          <w:b w:val="0"/>
          <w:bCs w:val="0"/>
          <w:color w:val="24292F"/>
        </w:rPr>
        <w:t>PDF Report (</w:t>
      </w:r>
      <w:r w:rsidR="002B1655">
        <w:rPr>
          <w:rStyle w:val="Strong"/>
          <w:b w:val="0"/>
          <w:bCs w:val="0"/>
          <w:color w:val="24292F"/>
        </w:rPr>
        <w:t>5</w:t>
      </w:r>
      <w:r w:rsidRPr="00B02213">
        <w:rPr>
          <w:rStyle w:val="Strong"/>
          <w:b w:val="0"/>
          <w:bCs w:val="0"/>
          <w:color w:val="24292F"/>
        </w:rPr>
        <w:t>0 points)</w:t>
      </w:r>
    </w:p>
    <w:p w14:paraId="2B858679" w14:textId="23532589" w:rsidR="001D5945" w:rsidRPr="00B02213" w:rsidRDefault="001D5945">
      <w:pPr>
        <w:numPr>
          <w:ilvl w:val="0"/>
          <w:numId w:val="4"/>
        </w:numPr>
        <w:shd w:val="clear" w:color="auto" w:fill="FFFFFF"/>
        <w:spacing w:before="60" w:after="100" w:afterAutospacing="1"/>
        <w:rPr>
          <w:b/>
          <w:bCs/>
          <w:color w:val="24292F"/>
        </w:rPr>
      </w:pPr>
      <w:r w:rsidRPr="00B02213">
        <w:rPr>
          <w:rStyle w:val="Strong"/>
          <w:b w:val="0"/>
          <w:bCs w:val="0"/>
          <w:color w:val="24292F"/>
        </w:rPr>
        <w:t>Code (</w:t>
      </w:r>
      <w:r w:rsidR="002B1655">
        <w:rPr>
          <w:rStyle w:val="Strong"/>
          <w:b w:val="0"/>
          <w:bCs w:val="0"/>
          <w:color w:val="24292F"/>
        </w:rPr>
        <w:t>5</w:t>
      </w:r>
      <w:r w:rsidRPr="00B02213">
        <w:rPr>
          <w:rStyle w:val="Strong"/>
          <w:b w:val="0"/>
          <w:bCs w:val="0"/>
          <w:color w:val="24292F"/>
        </w:rPr>
        <w:t>0 points)</w:t>
      </w:r>
    </w:p>
    <w:p w14:paraId="32727EB6" w14:textId="77777777" w:rsidR="002B1655" w:rsidRPr="005C5F08" w:rsidRDefault="002B1655" w:rsidP="002B1655">
      <w:pPr>
        <w:shd w:val="clear" w:color="auto" w:fill="FFFFFF"/>
        <w:spacing w:before="60" w:after="100" w:afterAutospacing="1"/>
        <w:rPr>
          <w:color w:val="24292F"/>
        </w:rPr>
      </w:pPr>
    </w:p>
    <w:sectPr w:rsidR="002B1655" w:rsidRPr="005C5F08" w:rsidSect="004D7278">
      <w:headerReference w:type="default" r:id="rId8"/>
      <w:footerReference w:type="even" r:id="rId9"/>
      <w:footerReference w:type="default" r:id="rId10"/>
      <w:pgSz w:w="12240" w:h="15840"/>
      <w:pgMar w:top="1380" w:right="940" w:bottom="780" w:left="880" w:header="0" w:footer="593" w:gutter="0"/>
      <w:pgNumType w:start="1"/>
      <w:cols w:space="720" w:equalWidth="0">
        <w:col w:w="104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A3F2" w14:textId="77777777" w:rsidR="00B651C9" w:rsidRDefault="00B651C9" w:rsidP="008D0BDA">
      <w:r>
        <w:separator/>
      </w:r>
    </w:p>
  </w:endnote>
  <w:endnote w:type="continuationSeparator" w:id="0">
    <w:p w14:paraId="1A9EA422" w14:textId="77777777" w:rsidR="00B651C9" w:rsidRDefault="00B651C9" w:rsidP="008D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2850437"/>
      <w:docPartObj>
        <w:docPartGallery w:val="Page Numbers (Bottom of Page)"/>
        <w:docPartUnique/>
      </w:docPartObj>
    </w:sdtPr>
    <w:sdtContent>
      <w:p w14:paraId="3A6E1A32" w14:textId="036AD977" w:rsidR="004D7278" w:rsidRDefault="004D7278" w:rsidP="006D0B5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11D44D" w14:textId="77777777" w:rsidR="004D7278" w:rsidRDefault="004D7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3938777"/>
      <w:docPartObj>
        <w:docPartGallery w:val="Page Numbers (Bottom of Page)"/>
        <w:docPartUnique/>
      </w:docPartObj>
    </w:sdtPr>
    <w:sdtContent>
      <w:p w14:paraId="42BAE143" w14:textId="77DF884D" w:rsidR="004D7278" w:rsidRDefault="004D7278" w:rsidP="006D0B5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31</w:t>
        </w:r>
        <w:r>
          <w:rPr>
            <w:rStyle w:val="PageNumber"/>
          </w:rPr>
          <w:fldChar w:fldCharType="end"/>
        </w:r>
      </w:p>
    </w:sdtContent>
  </w:sdt>
  <w:p w14:paraId="747AF4E1" w14:textId="5D4E4B90" w:rsidR="007D782E" w:rsidRDefault="007D782E">
    <w:pPr>
      <w:pStyle w:val="Footer"/>
      <w:jc w:val="center"/>
    </w:pPr>
  </w:p>
  <w:p w14:paraId="0C7AE5E4" w14:textId="543207FD" w:rsidR="007D782E" w:rsidRDefault="007D782E" w:rsidP="00841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F200B" w14:textId="77777777" w:rsidR="00B651C9" w:rsidRDefault="00B651C9" w:rsidP="008D0BDA">
      <w:r>
        <w:separator/>
      </w:r>
    </w:p>
  </w:footnote>
  <w:footnote w:type="continuationSeparator" w:id="0">
    <w:p w14:paraId="0902AC2A" w14:textId="77777777" w:rsidR="00B651C9" w:rsidRDefault="00B651C9" w:rsidP="008D0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0A0C" w14:textId="77777777" w:rsidR="007D782E" w:rsidRDefault="007D782E">
    <w:pPr>
      <w:ind w:right="360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b/>
        <w:i w:val="0"/>
        <w:sz w:val="22"/>
        <w:szCs w:val="22"/>
      </w:rPr>
    </w:lvl>
  </w:abstractNum>
  <w:abstractNum w:abstractNumId="1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b/>
        <w:i w:val="0"/>
        <w:sz w:val="22"/>
        <w:szCs w:val="22"/>
      </w:rPr>
    </w:lvl>
  </w:abstractNum>
  <w:abstractNum w:abstractNumId="3" w15:restartNumberingAfterBreak="0">
    <w:nsid w:val="00000005"/>
    <w:multiLevelType w:val="singleLevel"/>
    <w:tmpl w:val="00000005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rFonts w:hint="default"/>
        <w:b/>
        <w:i w:val="0"/>
        <w:sz w:val="22"/>
        <w:szCs w:val="22"/>
      </w:rPr>
    </w:lvl>
  </w:abstractNum>
  <w:abstractNum w:abstractNumId="4" w15:restartNumberingAfterBreak="0">
    <w:nsid w:val="00000006"/>
    <w:multiLevelType w:val="multilevel"/>
    <w:tmpl w:val="00000006"/>
    <w:name w:val="WW8Num17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color w:val="auto"/>
        <w:sz w:val="22"/>
        <w:szCs w:val="22"/>
      </w:rPr>
    </w:lvl>
    <w:lvl w:ilvl="2">
      <w:start w:val="1"/>
      <w:numFmt w:val="bullet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2"/>
      </w:r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7"/>
    <w:multiLevelType w:val="singleLevel"/>
    <w:tmpl w:val="00000007"/>
    <w:name w:val="WW8Num1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b/>
        <w:i w:val="0"/>
        <w:color w:val="auto"/>
        <w:sz w:val="22"/>
        <w:szCs w:val="22"/>
      </w:rPr>
    </w:lvl>
  </w:abstractNum>
  <w:abstractNum w:abstractNumId="6" w15:restartNumberingAfterBreak="0">
    <w:nsid w:val="00000008"/>
    <w:multiLevelType w:val="multilevel"/>
    <w:tmpl w:val="00000008"/>
    <w:name w:val="WW8Num19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hint="default"/>
        <w:b/>
        <w:i w:val="0"/>
        <w:color w:val="auto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8Num30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hint="default"/>
        <w:b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7E92583"/>
    <w:multiLevelType w:val="multilevel"/>
    <w:tmpl w:val="A6B6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42735"/>
    <w:multiLevelType w:val="multilevel"/>
    <w:tmpl w:val="96B8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9202F"/>
    <w:multiLevelType w:val="multilevel"/>
    <w:tmpl w:val="D45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920E1"/>
    <w:multiLevelType w:val="multilevel"/>
    <w:tmpl w:val="20DE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25F75"/>
    <w:multiLevelType w:val="multilevel"/>
    <w:tmpl w:val="BFE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10980">
    <w:abstractNumId w:val="12"/>
  </w:num>
  <w:num w:numId="2" w16cid:durableId="1943030687">
    <w:abstractNumId w:val="11"/>
  </w:num>
  <w:num w:numId="3" w16cid:durableId="1479615654">
    <w:abstractNumId w:val="8"/>
  </w:num>
  <w:num w:numId="4" w16cid:durableId="540359619">
    <w:abstractNumId w:val="9"/>
  </w:num>
  <w:num w:numId="5" w16cid:durableId="142699763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E1"/>
    <w:rsid w:val="000007AF"/>
    <w:rsid w:val="00001513"/>
    <w:rsid w:val="000062F8"/>
    <w:rsid w:val="00011969"/>
    <w:rsid w:val="00013EEE"/>
    <w:rsid w:val="00014723"/>
    <w:rsid w:val="00016DEB"/>
    <w:rsid w:val="00022D6A"/>
    <w:rsid w:val="00023844"/>
    <w:rsid w:val="00025E85"/>
    <w:rsid w:val="000302D9"/>
    <w:rsid w:val="00030B90"/>
    <w:rsid w:val="00034509"/>
    <w:rsid w:val="00035EA0"/>
    <w:rsid w:val="00050A82"/>
    <w:rsid w:val="00053CC3"/>
    <w:rsid w:val="00060E9E"/>
    <w:rsid w:val="000618A4"/>
    <w:rsid w:val="000647DD"/>
    <w:rsid w:val="00066355"/>
    <w:rsid w:val="000722AB"/>
    <w:rsid w:val="00076B51"/>
    <w:rsid w:val="00085817"/>
    <w:rsid w:val="00086A40"/>
    <w:rsid w:val="000925EB"/>
    <w:rsid w:val="000936C2"/>
    <w:rsid w:val="00095DDF"/>
    <w:rsid w:val="000A031A"/>
    <w:rsid w:val="000A1228"/>
    <w:rsid w:val="000A1C11"/>
    <w:rsid w:val="000A3530"/>
    <w:rsid w:val="000A5DD9"/>
    <w:rsid w:val="000A71AF"/>
    <w:rsid w:val="000A7887"/>
    <w:rsid w:val="000B463F"/>
    <w:rsid w:val="000B5BEF"/>
    <w:rsid w:val="000B619F"/>
    <w:rsid w:val="000B63F4"/>
    <w:rsid w:val="000C0A9D"/>
    <w:rsid w:val="000C2253"/>
    <w:rsid w:val="000C2473"/>
    <w:rsid w:val="000C5022"/>
    <w:rsid w:val="000C7441"/>
    <w:rsid w:val="000D0D89"/>
    <w:rsid w:val="000D3835"/>
    <w:rsid w:val="000D56D9"/>
    <w:rsid w:val="000E1040"/>
    <w:rsid w:val="000E1790"/>
    <w:rsid w:val="000E25C5"/>
    <w:rsid w:val="000E3812"/>
    <w:rsid w:val="000E6489"/>
    <w:rsid w:val="000E7B01"/>
    <w:rsid w:val="000F52B7"/>
    <w:rsid w:val="000F7BA3"/>
    <w:rsid w:val="00100505"/>
    <w:rsid w:val="00103217"/>
    <w:rsid w:val="00104C90"/>
    <w:rsid w:val="00104DF5"/>
    <w:rsid w:val="00105F1D"/>
    <w:rsid w:val="0010722C"/>
    <w:rsid w:val="001104C1"/>
    <w:rsid w:val="00110AFD"/>
    <w:rsid w:val="00111B2C"/>
    <w:rsid w:val="00113F39"/>
    <w:rsid w:val="00115419"/>
    <w:rsid w:val="001222AA"/>
    <w:rsid w:val="00125ABB"/>
    <w:rsid w:val="00125E73"/>
    <w:rsid w:val="00130EC4"/>
    <w:rsid w:val="001328CC"/>
    <w:rsid w:val="001354CB"/>
    <w:rsid w:val="00136709"/>
    <w:rsid w:val="00136B85"/>
    <w:rsid w:val="001414D7"/>
    <w:rsid w:val="00141F40"/>
    <w:rsid w:val="001449E2"/>
    <w:rsid w:val="00150452"/>
    <w:rsid w:val="00152C09"/>
    <w:rsid w:val="001615CC"/>
    <w:rsid w:val="00164E30"/>
    <w:rsid w:val="001677FB"/>
    <w:rsid w:val="00167F5C"/>
    <w:rsid w:val="0017145D"/>
    <w:rsid w:val="00173518"/>
    <w:rsid w:val="00173A27"/>
    <w:rsid w:val="00183B73"/>
    <w:rsid w:val="001856CA"/>
    <w:rsid w:val="001870F7"/>
    <w:rsid w:val="00187DDD"/>
    <w:rsid w:val="00190B91"/>
    <w:rsid w:val="00192812"/>
    <w:rsid w:val="00196627"/>
    <w:rsid w:val="001967E8"/>
    <w:rsid w:val="001A4FC4"/>
    <w:rsid w:val="001A7DFE"/>
    <w:rsid w:val="001B2C87"/>
    <w:rsid w:val="001B6C8A"/>
    <w:rsid w:val="001B7D13"/>
    <w:rsid w:val="001C06ED"/>
    <w:rsid w:val="001C08AD"/>
    <w:rsid w:val="001C538F"/>
    <w:rsid w:val="001C5B12"/>
    <w:rsid w:val="001C70B2"/>
    <w:rsid w:val="001C7D77"/>
    <w:rsid w:val="001D11E4"/>
    <w:rsid w:val="001D213D"/>
    <w:rsid w:val="001D5945"/>
    <w:rsid w:val="001D7944"/>
    <w:rsid w:val="001E07F2"/>
    <w:rsid w:val="001E3CC9"/>
    <w:rsid w:val="001E4C0E"/>
    <w:rsid w:val="001E7474"/>
    <w:rsid w:val="001F0590"/>
    <w:rsid w:val="001F0A80"/>
    <w:rsid w:val="001F0C39"/>
    <w:rsid w:val="001F31CC"/>
    <w:rsid w:val="001F32D0"/>
    <w:rsid w:val="001F540D"/>
    <w:rsid w:val="001F57C7"/>
    <w:rsid w:val="001F7623"/>
    <w:rsid w:val="002013D7"/>
    <w:rsid w:val="00202993"/>
    <w:rsid w:val="0020314F"/>
    <w:rsid w:val="00204B49"/>
    <w:rsid w:val="002056AA"/>
    <w:rsid w:val="00212CA5"/>
    <w:rsid w:val="00213AEB"/>
    <w:rsid w:val="00213BCA"/>
    <w:rsid w:val="00216853"/>
    <w:rsid w:val="00224242"/>
    <w:rsid w:val="00230CD6"/>
    <w:rsid w:val="00231411"/>
    <w:rsid w:val="0023234A"/>
    <w:rsid w:val="002362A7"/>
    <w:rsid w:val="002425E7"/>
    <w:rsid w:val="00247F7F"/>
    <w:rsid w:val="00252FE9"/>
    <w:rsid w:val="00253B81"/>
    <w:rsid w:val="0025685C"/>
    <w:rsid w:val="00257594"/>
    <w:rsid w:val="00262978"/>
    <w:rsid w:val="0026340D"/>
    <w:rsid w:val="002661E8"/>
    <w:rsid w:val="00271CC5"/>
    <w:rsid w:val="002872E6"/>
    <w:rsid w:val="00292380"/>
    <w:rsid w:val="00293A2F"/>
    <w:rsid w:val="00294848"/>
    <w:rsid w:val="002A41F3"/>
    <w:rsid w:val="002A5786"/>
    <w:rsid w:val="002A7055"/>
    <w:rsid w:val="002B1053"/>
    <w:rsid w:val="002B1655"/>
    <w:rsid w:val="002B559E"/>
    <w:rsid w:val="002C19E1"/>
    <w:rsid w:val="002C3722"/>
    <w:rsid w:val="002C3B47"/>
    <w:rsid w:val="002C63B1"/>
    <w:rsid w:val="002D3805"/>
    <w:rsid w:val="002E131C"/>
    <w:rsid w:val="002E271D"/>
    <w:rsid w:val="002E3E87"/>
    <w:rsid w:val="002E492D"/>
    <w:rsid w:val="002E601C"/>
    <w:rsid w:val="002F0CF2"/>
    <w:rsid w:val="002F7128"/>
    <w:rsid w:val="002F7693"/>
    <w:rsid w:val="00300840"/>
    <w:rsid w:val="0030276F"/>
    <w:rsid w:val="00304352"/>
    <w:rsid w:val="00310103"/>
    <w:rsid w:val="00310AE7"/>
    <w:rsid w:val="0031114C"/>
    <w:rsid w:val="00315876"/>
    <w:rsid w:val="003161F6"/>
    <w:rsid w:val="00321B67"/>
    <w:rsid w:val="0032237D"/>
    <w:rsid w:val="0032402D"/>
    <w:rsid w:val="00324816"/>
    <w:rsid w:val="00324DAF"/>
    <w:rsid w:val="00327065"/>
    <w:rsid w:val="0032773F"/>
    <w:rsid w:val="0033384E"/>
    <w:rsid w:val="003375BF"/>
    <w:rsid w:val="0034084F"/>
    <w:rsid w:val="0034239E"/>
    <w:rsid w:val="003450EE"/>
    <w:rsid w:val="0034689B"/>
    <w:rsid w:val="0035025E"/>
    <w:rsid w:val="00353191"/>
    <w:rsid w:val="00354920"/>
    <w:rsid w:val="00355EE9"/>
    <w:rsid w:val="00356DCF"/>
    <w:rsid w:val="0036130C"/>
    <w:rsid w:val="0036568B"/>
    <w:rsid w:val="00365C02"/>
    <w:rsid w:val="003671F0"/>
    <w:rsid w:val="003721CC"/>
    <w:rsid w:val="003743CE"/>
    <w:rsid w:val="00376BF3"/>
    <w:rsid w:val="00376E03"/>
    <w:rsid w:val="00382476"/>
    <w:rsid w:val="0038659F"/>
    <w:rsid w:val="003866A3"/>
    <w:rsid w:val="00386AFF"/>
    <w:rsid w:val="00390533"/>
    <w:rsid w:val="00391ADA"/>
    <w:rsid w:val="00393072"/>
    <w:rsid w:val="003A0389"/>
    <w:rsid w:val="003A2944"/>
    <w:rsid w:val="003A370D"/>
    <w:rsid w:val="003A5A00"/>
    <w:rsid w:val="003B00BA"/>
    <w:rsid w:val="003B0E57"/>
    <w:rsid w:val="003B6320"/>
    <w:rsid w:val="003C2207"/>
    <w:rsid w:val="003C49FC"/>
    <w:rsid w:val="003C7A95"/>
    <w:rsid w:val="003D119C"/>
    <w:rsid w:val="003D1F4B"/>
    <w:rsid w:val="003D3BA4"/>
    <w:rsid w:val="003D5DD8"/>
    <w:rsid w:val="003E2880"/>
    <w:rsid w:val="003E564B"/>
    <w:rsid w:val="003E7103"/>
    <w:rsid w:val="003F027E"/>
    <w:rsid w:val="003F4799"/>
    <w:rsid w:val="003F6856"/>
    <w:rsid w:val="003F7F7D"/>
    <w:rsid w:val="00412BE5"/>
    <w:rsid w:val="00421A29"/>
    <w:rsid w:val="0042531F"/>
    <w:rsid w:val="004271A8"/>
    <w:rsid w:val="00427EA4"/>
    <w:rsid w:val="00433944"/>
    <w:rsid w:val="00434700"/>
    <w:rsid w:val="00435AD4"/>
    <w:rsid w:val="00442605"/>
    <w:rsid w:val="004426C9"/>
    <w:rsid w:val="004460B1"/>
    <w:rsid w:val="00452910"/>
    <w:rsid w:val="00453B09"/>
    <w:rsid w:val="00457852"/>
    <w:rsid w:val="00457A00"/>
    <w:rsid w:val="00462734"/>
    <w:rsid w:val="00463EFA"/>
    <w:rsid w:val="00464315"/>
    <w:rsid w:val="00466C9E"/>
    <w:rsid w:val="00471181"/>
    <w:rsid w:val="004724E4"/>
    <w:rsid w:val="00473166"/>
    <w:rsid w:val="004735C9"/>
    <w:rsid w:val="004750E7"/>
    <w:rsid w:val="004753E2"/>
    <w:rsid w:val="004757E1"/>
    <w:rsid w:val="00482AA6"/>
    <w:rsid w:val="0048514F"/>
    <w:rsid w:val="004907AC"/>
    <w:rsid w:val="004912B2"/>
    <w:rsid w:val="004A67D1"/>
    <w:rsid w:val="004A7A22"/>
    <w:rsid w:val="004B0707"/>
    <w:rsid w:val="004B419C"/>
    <w:rsid w:val="004B7739"/>
    <w:rsid w:val="004C0DFC"/>
    <w:rsid w:val="004D0D43"/>
    <w:rsid w:val="004D5A2A"/>
    <w:rsid w:val="004D7278"/>
    <w:rsid w:val="004E2600"/>
    <w:rsid w:val="004E77E7"/>
    <w:rsid w:val="004F31B9"/>
    <w:rsid w:val="004F336E"/>
    <w:rsid w:val="004F5C31"/>
    <w:rsid w:val="004F6575"/>
    <w:rsid w:val="004F7C6B"/>
    <w:rsid w:val="00501C6A"/>
    <w:rsid w:val="00502649"/>
    <w:rsid w:val="00511FA2"/>
    <w:rsid w:val="005136DD"/>
    <w:rsid w:val="005143E6"/>
    <w:rsid w:val="00520168"/>
    <w:rsid w:val="005206F6"/>
    <w:rsid w:val="00523D31"/>
    <w:rsid w:val="00525BF6"/>
    <w:rsid w:val="00527E8F"/>
    <w:rsid w:val="00545BC5"/>
    <w:rsid w:val="00546981"/>
    <w:rsid w:val="0055139D"/>
    <w:rsid w:val="00554E1E"/>
    <w:rsid w:val="00555B82"/>
    <w:rsid w:val="00557226"/>
    <w:rsid w:val="00557830"/>
    <w:rsid w:val="0056571A"/>
    <w:rsid w:val="00566505"/>
    <w:rsid w:val="00566C2D"/>
    <w:rsid w:val="0057014C"/>
    <w:rsid w:val="00572AB4"/>
    <w:rsid w:val="005746B2"/>
    <w:rsid w:val="00577A0F"/>
    <w:rsid w:val="00577C68"/>
    <w:rsid w:val="00580939"/>
    <w:rsid w:val="0058402D"/>
    <w:rsid w:val="00592663"/>
    <w:rsid w:val="00596455"/>
    <w:rsid w:val="005966AB"/>
    <w:rsid w:val="005A0260"/>
    <w:rsid w:val="005A37D5"/>
    <w:rsid w:val="005A522C"/>
    <w:rsid w:val="005A545E"/>
    <w:rsid w:val="005A6EA1"/>
    <w:rsid w:val="005A7FE8"/>
    <w:rsid w:val="005B3AAE"/>
    <w:rsid w:val="005B5DDE"/>
    <w:rsid w:val="005C0AE8"/>
    <w:rsid w:val="005C17D0"/>
    <w:rsid w:val="005C3407"/>
    <w:rsid w:val="005C3769"/>
    <w:rsid w:val="005C5F08"/>
    <w:rsid w:val="005D06F0"/>
    <w:rsid w:val="005D2793"/>
    <w:rsid w:val="005D297E"/>
    <w:rsid w:val="005D42B9"/>
    <w:rsid w:val="005E400E"/>
    <w:rsid w:val="005E5D06"/>
    <w:rsid w:val="005E66F4"/>
    <w:rsid w:val="005F3764"/>
    <w:rsid w:val="005F6337"/>
    <w:rsid w:val="005F7B54"/>
    <w:rsid w:val="005F7D67"/>
    <w:rsid w:val="00602967"/>
    <w:rsid w:val="0060429E"/>
    <w:rsid w:val="00604D9E"/>
    <w:rsid w:val="00605948"/>
    <w:rsid w:val="006067D3"/>
    <w:rsid w:val="00607B72"/>
    <w:rsid w:val="0061250F"/>
    <w:rsid w:val="006136EF"/>
    <w:rsid w:val="00615046"/>
    <w:rsid w:val="00623E17"/>
    <w:rsid w:val="00624240"/>
    <w:rsid w:val="00633667"/>
    <w:rsid w:val="00634632"/>
    <w:rsid w:val="00642280"/>
    <w:rsid w:val="00642428"/>
    <w:rsid w:val="006445A9"/>
    <w:rsid w:val="006452C8"/>
    <w:rsid w:val="0065057C"/>
    <w:rsid w:val="00652305"/>
    <w:rsid w:val="00653558"/>
    <w:rsid w:val="006556D7"/>
    <w:rsid w:val="00662A7D"/>
    <w:rsid w:val="006669FE"/>
    <w:rsid w:val="00666DBB"/>
    <w:rsid w:val="00666DD8"/>
    <w:rsid w:val="00671C63"/>
    <w:rsid w:val="0067564E"/>
    <w:rsid w:val="00675F8E"/>
    <w:rsid w:val="006766CD"/>
    <w:rsid w:val="00683EF7"/>
    <w:rsid w:val="00686229"/>
    <w:rsid w:val="006901AC"/>
    <w:rsid w:val="00691FF7"/>
    <w:rsid w:val="006970B3"/>
    <w:rsid w:val="006B26C8"/>
    <w:rsid w:val="006B4171"/>
    <w:rsid w:val="006C37B2"/>
    <w:rsid w:val="006C4D2F"/>
    <w:rsid w:val="006C6E6B"/>
    <w:rsid w:val="006D04C8"/>
    <w:rsid w:val="006D12CC"/>
    <w:rsid w:val="006D43E5"/>
    <w:rsid w:val="006D4B84"/>
    <w:rsid w:val="006D6193"/>
    <w:rsid w:val="006D78C6"/>
    <w:rsid w:val="006E1100"/>
    <w:rsid w:val="006E5F6E"/>
    <w:rsid w:val="006F06B3"/>
    <w:rsid w:val="006F1221"/>
    <w:rsid w:val="006F304F"/>
    <w:rsid w:val="006F4267"/>
    <w:rsid w:val="006F4A68"/>
    <w:rsid w:val="006F639E"/>
    <w:rsid w:val="00706567"/>
    <w:rsid w:val="00707EFA"/>
    <w:rsid w:val="00712F64"/>
    <w:rsid w:val="00714A89"/>
    <w:rsid w:val="00714CD7"/>
    <w:rsid w:val="0072046B"/>
    <w:rsid w:val="00723325"/>
    <w:rsid w:val="00725984"/>
    <w:rsid w:val="00725A20"/>
    <w:rsid w:val="007317ED"/>
    <w:rsid w:val="00737E2B"/>
    <w:rsid w:val="007422B0"/>
    <w:rsid w:val="00744A19"/>
    <w:rsid w:val="0074612E"/>
    <w:rsid w:val="007525A4"/>
    <w:rsid w:val="007536E6"/>
    <w:rsid w:val="007555DF"/>
    <w:rsid w:val="00755B60"/>
    <w:rsid w:val="007563C4"/>
    <w:rsid w:val="007563ED"/>
    <w:rsid w:val="00757C53"/>
    <w:rsid w:val="007662CC"/>
    <w:rsid w:val="0077093E"/>
    <w:rsid w:val="007715DE"/>
    <w:rsid w:val="00771D45"/>
    <w:rsid w:val="007731B0"/>
    <w:rsid w:val="007733C0"/>
    <w:rsid w:val="00782DA6"/>
    <w:rsid w:val="00783AA1"/>
    <w:rsid w:val="00784AC0"/>
    <w:rsid w:val="00784CF0"/>
    <w:rsid w:val="00784DC1"/>
    <w:rsid w:val="0078543B"/>
    <w:rsid w:val="00786035"/>
    <w:rsid w:val="00787FC1"/>
    <w:rsid w:val="007A4ABE"/>
    <w:rsid w:val="007A7B79"/>
    <w:rsid w:val="007A7E96"/>
    <w:rsid w:val="007B33F6"/>
    <w:rsid w:val="007B5581"/>
    <w:rsid w:val="007B7B93"/>
    <w:rsid w:val="007C04C1"/>
    <w:rsid w:val="007C30CD"/>
    <w:rsid w:val="007C4753"/>
    <w:rsid w:val="007C72F9"/>
    <w:rsid w:val="007C75A0"/>
    <w:rsid w:val="007D6C9C"/>
    <w:rsid w:val="007D782E"/>
    <w:rsid w:val="007E00B0"/>
    <w:rsid w:val="007E29EB"/>
    <w:rsid w:val="007E3ABA"/>
    <w:rsid w:val="007E4C01"/>
    <w:rsid w:val="007E6BC0"/>
    <w:rsid w:val="007F0221"/>
    <w:rsid w:val="007F7D6D"/>
    <w:rsid w:val="00801A43"/>
    <w:rsid w:val="0080225A"/>
    <w:rsid w:val="0080556A"/>
    <w:rsid w:val="00806957"/>
    <w:rsid w:val="008165B3"/>
    <w:rsid w:val="00816633"/>
    <w:rsid w:val="008168EE"/>
    <w:rsid w:val="00816C0C"/>
    <w:rsid w:val="00820B3E"/>
    <w:rsid w:val="00826620"/>
    <w:rsid w:val="00827D68"/>
    <w:rsid w:val="00831A33"/>
    <w:rsid w:val="00832441"/>
    <w:rsid w:val="0083369B"/>
    <w:rsid w:val="00835118"/>
    <w:rsid w:val="00841E3E"/>
    <w:rsid w:val="00846AB7"/>
    <w:rsid w:val="00847686"/>
    <w:rsid w:val="00851793"/>
    <w:rsid w:val="0085223B"/>
    <w:rsid w:val="00866AB9"/>
    <w:rsid w:val="00871568"/>
    <w:rsid w:val="008739B8"/>
    <w:rsid w:val="008746C9"/>
    <w:rsid w:val="00874BB3"/>
    <w:rsid w:val="0087600E"/>
    <w:rsid w:val="00880D77"/>
    <w:rsid w:val="008A12DD"/>
    <w:rsid w:val="008A1AFA"/>
    <w:rsid w:val="008A7D2B"/>
    <w:rsid w:val="008B098B"/>
    <w:rsid w:val="008B190B"/>
    <w:rsid w:val="008B4EEE"/>
    <w:rsid w:val="008B5951"/>
    <w:rsid w:val="008C0B4E"/>
    <w:rsid w:val="008C4586"/>
    <w:rsid w:val="008C49CD"/>
    <w:rsid w:val="008D0BDA"/>
    <w:rsid w:val="008D1143"/>
    <w:rsid w:val="008D3393"/>
    <w:rsid w:val="008D37F8"/>
    <w:rsid w:val="008D4132"/>
    <w:rsid w:val="008D56C5"/>
    <w:rsid w:val="008E37E5"/>
    <w:rsid w:val="008E3AB3"/>
    <w:rsid w:val="008E4180"/>
    <w:rsid w:val="008F1ECD"/>
    <w:rsid w:val="008F363D"/>
    <w:rsid w:val="008F4CA4"/>
    <w:rsid w:val="008F69A4"/>
    <w:rsid w:val="00902113"/>
    <w:rsid w:val="00905336"/>
    <w:rsid w:val="00905BE2"/>
    <w:rsid w:val="00906F86"/>
    <w:rsid w:val="00914170"/>
    <w:rsid w:val="009145BF"/>
    <w:rsid w:val="0091636B"/>
    <w:rsid w:val="00916E28"/>
    <w:rsid w:val="0091704A"/>
    <w:rsid w:val="0091735C"/>
    <w:rsid w:val="00925377"/>
    <w:rsid w:val="00925BC4"/>
    <w:rsid w:val="00927FA0"/>
    <w:rsid w:val="00931028"/>
    <w:rsid w:val="0093284F"/>
    <w:rsid w:val="0093321A"/>
    <w:rsid w:val="00936FDC"/>
    <w:rsid w:val="00941021"/>
    <w:rsid w:val="009460F9"/>
    <w:rsid w:val="009466D6"/>
    <w:rsid w:val="00946B3B"/>
    <w:rsid w:val="009503ED"/>
    <w:rsid w:val="009511B1"/>
    <w:rsid w:val="0095213F"/>
    <w:rsid w:val="00954207"/>
    <w:rsid w:val="00957B1F"/>
    <w:rsid w:val="009604FB"/>
    <w:rsid w:val="00962040"/>
    <w:rsid w:val="00962F02"/>
    <w:rsid w:val="00966040"/>
    <w:rsid w:val="009744E7"/>
    <w:rsid w:val="00976CE4"/>
    <w:rsid w:val="009824DD"/>
    <w:rsid w:val="00994DE8"/>
    <w:rsid w:val="009954F2"/>
    <w:rsid w:val="00996A24"/>
    <w:rsid w:val="009975BA"/>
    <w:rsid w:val="009A07FD"/>
    <w:rsid w:val="009A0A77"/>
    <w:rsid w:val="009A135A"/>
    <w:rsid w:val="009A4049"/>
    <w:rsid w:val="009A612D"/>
    <w:rsid w:val="009B4C3E"/>
    <w:rsid w:val="009C1F0E"/>
    <w:rsid w:val="009C1FA9"/>
    <w:rsid w:val="009C46C2"/>
    <w:rsid w:val="009C6493"/>
    <w:rsid w:val="009C6CE2"/>
    <w:rsid w:val="009D06AA"/>
    <w:rsid w:val="009D1671"/>
    <w:rsid w:val="009D333E"/>
    <w:rsid w:val="009D37DB"/>
    <w:rsid w:val="009E15E9"/>
    <w:rsid w:val="009E2233"/>
    <w:rsid w:val="009E2A0C"/>
    <w:rsid w:val="009E3F62"/>
    <w:rsid w:val="009E566F"/>
    <w:rsid w:val="009F0F43"/>
    <w:rsid w:val="009F1DA6"/>
    <w:rsid w:val="009F5D52"/>
    <w:rsid w:val="009F75F6"/>
    <w:rsid w:val="00A00E3D"/>
    <w:rsid w:val="00A024D4"/>
    <w:rsid w:val="00A03643"/>
    <w:rsid w:val="00A039F4"/>
    <w:rsid w:val="00A11157"/>
    <w:rsid w:val="00A14B65"/>
    <w:rsid w:val="00A14FAC"/>
    <w:rsid w:val="00A17814"/>
    <w:rsid w:val="00A20DBF"/>
    <w:rsid w:val="00A273C4"/>
    <w:rsid w:val="00A27C34"/>
    <w:rsid w:val="00A32A2C"/>
    <w:rsid w:val="00A333D0"/>
    <w:rsid w:val="00A3438F"/>
    <w:rsid w:val="00A345ED"/>
    <w:rsid w:val="00A42FC8"/>
    <w:rsid w:val="00A43028"/>
    <w:rsid w:val="00A430FC"/>
    <w:rsid w:val="00A44083"/>
    <w:rsid w:val="00A4423B"/>
    <w:rsid w:val="00A459FF"/>
    <w:rsid w:val="00A50AD1"/>
    <w:rsid w:val="00A5207C"/>
    <w:rsid w:val="00A60004"/>
    <w:rsid w:val="00A6276D"/>
    <w:rsid w:val="00A7290B"/>
    <w:rsid w:val="00A72F23"/>
    <w:rsid w:val="00A73704"/>
    <w:rsid w:val="00A7634A"/>
    <w:rsid w:val="00A80ED6"/>
    <w:rsid w:val="00A90015"/>
    <w:rsid w:val="00A92F2D"/>
    <w:rsid w:val="00A94F62"/>
    <w:rsid w:val="00A954BB"/>
    <w:rsid w:val="00A9555F"/>
    <w:rsid w:val="00A97231"/>
    <w:rsid w:val="00A972FE"/>
    <w:rsid w:val="00AA2AD3"/>
    <w:rsid w:val="00AA2C58"/>
    <w:rsid w:val="00AB0EC2"/>
    <w:rsid w:val="00AB24DD"/>
    <w:rsid w:val="00AB2AFB"/>
    <w:rsid w:val="00AB45B1"/>
    <w:rsid w:val="00AB7223"/>
    <w:rsid w:val="00AB7435"/>
    <w:rsid w:val="00AC07BE"/>
    <w:rsid w:val="00AC269D"/>
    <w:rsid w:val="00AC5F9C"/>
    <w:rsid w:val="00AC7551"/>
    <w:rsid w:val="00AC7C52"/>
    <w:rsid w:val="00AC7D9E"/>
    <w:rsid w:val="00AD0C84"/>
    <w:rsid w:val="00AD1BEF"/>
    <w:rsid w:val="00AD4B99"/>
    <w:rsid w:val="00AD769F"/>
    <w:rsid w:val="00AD76D4"/>
    <w:rsid w:val="00AE1E81"/>
    <w:rsid w:val="00AE68C7"/>
    <w:rsid w:val="00AE7D29"/>
    <w:rsid w:val="00AF1C9F"/>
    <w:rsid w:val="00AF5AFB"/>
    <w:rsid w:val="00AF651C"/>
    <w:rsid w:val="00B01CAF"/>
    <w:rsid w:val="00B02213"/>
    <w:rsid w:val="00B04BE7"/>
    <w:rsid w:val="00B05AAD"/>
    <w:rsid w:val="00B104B8"/>
    <w:rsid w:val="00B14FAF"/>
    <w:rsid w:val="00B1631A"/>
    <w:rsid w:val="00B17829"/>
    <w:rsid w:val="00B22DEC"/>
    <w:rsid w:val="00B24EC6"/>
    <w:rsid w:val="00B26C47"/>
    <w:rsid w:val="00B27253"/>
    <w:rsid w:val="00B317EC"/>
    <w:rsid w:val="00B31DF4"/>
    <w:rsid w:val="00B31EBD"/>
    <w:rsid w:val="00B33407"/>
    <w:rsid w:val="00B33D73"/>
    <w:rsid w:val="00B33E19"/>
    <w:rsid w:val="00B34A5D"/>
    <w:rsid w:val="00B363D4"/>
    <w:rsid w:val="00B36A05"/>
    <w:rsid w:val="00B37E93"/>
    <w:rsid w:val="00B404B8"/>
    <w:rsid w:val="00B44AF5"/>
    <w:rsid w:val="00B46FD3"/>
    <w:rsid w:val="00B475C2"/>
    <w:rsid w:val="00B50BD4"/>
    <w:rsid w:val="00B51C87"/>
    <w:rsid w:val="00B557DD"/>
    <w:rsid w:val="00B55F6E"/>
    <w:rsid w:val="00B571AC"/>
    <w:rsid w:val="00B574BD"/>
    <w:rsid w:val="00B603FD"/>
    <w:rsid w:val="00B64A2B"/>
    <w:rsid w:val="00B64C2F"/>
    <w:rsid w:val="00B651C9"/>
    <w:rsid w:val="00B71157"/>
    <w:rsid w:val="00B714A6"/>
    <w:rsid w:val="00B71DFA"/>
    <w:rsid w:val="00B73C8F"/>
    <w:rsid w:val="00B76B7C"/>
    <w:rsid w:val="00B7729A"/>
    <w:rsid w:val="00B803A0"/>
    <w:rsid w:val="00B80E6A"/>
    <w:rsid w:val="00B812E0"/>
    <w:rsid w:val="00B8138F"/>
    <w:rsid w:val="00B824A1"/>
    <w:rsid w:val="00B87A83"/>
    <w:rsid w:val="00B901AE"/>
    <w:rsid w:val="00B91EC8"/>
    <w:rsid w:val="00B943E3"/>
    <w:rsid w:val="00B95820"/>
    <w:rsid w:val="00BA0EE7"/>
    <w:rsid w:val="00BA2141"/>
    <w:rsid w:val="00BB4744"/>
    <w:rsid w:val="00BB589D"/>
    <w:rsid w:val="00BB5F09"/>
    <w:rsid w:val="00BC7A33"/>
    <w:rsid w:val="00BD07D1"/>
    <w:rsid w:val="00BD5185"/>
    <w:rsid w:val="00BE628F"/>
    <w:rsid w:val="00BF1C56"/>
    <w:rsid w:val="00BF2EAE"/>
    <w:rsid w:val="00BF5DFA"/>
    <w:rsid w:val="00BF611C"/>
    <w:rsid w:val="00BF77B2"/>
    <w:rsid w:val="00C06488"/>
    <w:rsid w:val="00C10BFE"/>
    <w:rsid w:val="00C10CC2"/>
    <w:rsid w:val="00C1390D"/>
    <w:rsid w:val="00C1492D"/>
    <w:rsid w:val="00C21C92"/>
    <w:rsid w:val="00C25819"/>
    <w:rsid w:val="00C31A52"/>
    <w:rsid w:val="00C3308E"/>
    <w:rsid w:val="00C33478"/>
    <w:rsid w:val="00C35B25"/>
    <w:rsid w:val="00C40B95"/>
    <w:rsid w:val="00C513B3"/>
    <w:rsid w:val="00C51716"/>
    <w:rsid w:val="00C52240"/>
    <w:rsid w:val="00C55FA7"/>
    <w:rsid w:val="00C56639"/>
    <w:rsid w:val="00C57635"/>
    <w:rsid w:val="00C61103"/>
    <w:rsid w:val="00C6347D"/>
    <w:rsid w:val="00C644B1"/>
    <w:rsid w:val="00C66058"/>
    <w:rsid w:val="00C67A94"/>
    <w:rsid w:val="00C70B70"/>
    <w:rsid w:val="00C70C96"/>
    <w:rsid w:val="00C7248F"/>
    <w:rsid w:val="00C8081B"/>
    <w:rsid w:val="00C8310E"/>
    <w:rsid w:val="00C85085"/>
    <w:rsid w:val="00C92776"/>
    <w:rsid w:val="00C92A05"/>
    <w:rsid w:val="00C956D6"/>
    <w:rsid w:val="00CA680C"/>
    <w:rsid w:val="00CA7A49"/>
    <w:rsid w:val="00CB0FBE"/>
    <w:rsid w:val="00CB1218"/>
    <w:rsid w:val="00CB2566"/>
    <w:rsid w:val="00CB6C5D"/>
    <w:rsid w:val="00CB72EC"/>
    <w:rsid w:val="00CC5E12"/>
    <w:rsid w:val="00CD12A3"/>
    <w:rsid w:val="00CE1A8A"/>
    <w:rsid w:val="00CF4719"/>
    <w:rsid w:val="00CF5CE1"/>
    <w:rsid w:val="00CF72F9"/>
    <w:rsid w:val="00D003C8"/>
    <w:rsid w:val="00D00BD4"/>
    <w:rsid w:val="00D040A8"/>
    <w:rsid w:val="00D0782A"/>
    <w:rsid w:val="00D10697"/>
    <w:rsid w:val="00D12BCC"/>
    <w:rsid w:val="00D14411"/>
    <w:rsid w:val="00D14BAD"/>
    <w:rsid w:val="00D16359"/>
    <w:rsid w:val="00D1671C"/>
    <w:rsid w:val="00D20826"/>
    <w:rsid w:val="00D27AFB"/>
    <w:rsid w:val="00D27CDD"/>
    <w:rsid w:val="00D321F0"/>
    <w:rsid w:val="00D356F7"/>
    <w:rsid w:val="00D35BDD"/>
    <w:rsid w:val="00D449D4"/>
    <w:rsid w:val="00D4544E"/>
    <w:rsid w:val="00D524E9"/>
    <w:rsid w:val="00D559CA"/>
    <w:rsid w:val="00D61087"/>
    <w:rsid w:val="00D6261F"/>
    <w:rsid w:val="00D63BA3"/>
    <w:rsid w:val="00D679E8"/>
    <w:rsid w:val="00D71C36"/>
    <w:rsid w:val="00D71FA3"/>
    <w:rsid w:val="00D72B95"/>
    <w:rsid w:val="00D73B21"/>
    <w:rsid w:val="00D764F4"/>
    <w:rsid w:val="00D7651C"/>
    <w:rsid w:val="00D82E25"/>
    <w:rsid w:val="00D84553"/>
    <w:rsid w:val="00D8759C"/>
    <w:rsid w:val="00D95E78"/>
    <w:rsid w:val="00D96D6D"/>
    <w:rsid w:val="00D97ECF"/>
    <w:rsid w:val="00DA02A6"/>
    <w:rsid w:val="00DB1998"/>
    <w:rsid w:val="00DB25A7"/>
    <w:rsid w:val="00DB2E15"/>
    <w:rsid w:val="00DC2302"/>
    <w:rsid w:val="00DC5FF4"/>
    <w:rsid w:val="00DC6E86"/>
    <w:rsid w:val="00DD3078"/>
    <w:rsid w:val="00DD322A"/>
    <w:rsid w:val="00DD69A2"/>
    <w:rsid w:val="00DE0BA8"/>
    <w:rsid w:val="00DE37AB"/>
    <w:rsid w:val="00DE6194"/>
    <w:rsid w:val="00DE7366"/>
    <w:rsid w:val="00DF1844"/>
    <w:rsid w:val="00DF199B"/>
    <w:rsid w:val="00DF1C84"/>
    <w:rsid w:val="00DF20E2"/>
    <w:rsid w:val="00DF2742"/>
    <w:rsid w:val="00DF5431"/>
    <w:rsid w:val="00E01DF7"/>
    <w:rsid w:val="00E06332"/>
    <w:rsid w:val="00E13ADA"/>
    <w:rsid w:val="00E2000C"/>
    <w:rsid w:val="00E2027D"/>
    <w:rsid w:val="00E203B4"/>
    <w:rsid w:val="00E277CE"/>
    <w:rsid w:val="00E30BB6"/>
    <w:rsid w:val="00E35A4C"/>
    <w:rsid w:val="00E35FC0"/>
    <w:rsid w:val="00E4015A"/>
    <w:rsid w:val="00E43E43"/>
    <w:rsid w:val="00E47ACB"/>
    <w:rsid w:val="00E50BCF"/>
    <w:rsid w:val="00E525D9"/>
    <w:rsid w:val="00E542A1"/>
    <w:rsid w:val="00E548D9"/>
    <w:rsid w:val="00E54DDE"/>
    <w:rsid w:val="00E560E5"/>
    <w:rsid w:val="00E567D5"/>
    <w:rsid w:val="00E628DF"/>
    <w:rsid w:val="00E67396"/>
    <w:rsid w:val="00E72033"/>
    <w:rsid w:val="00E742E1"/>
    <w:rsid w:val="00E74AD9"/>
    <w:rsid w:val="00E806E6"/>
    <w:rsid w:val="00E8537A"/>
    <w:rsid w:val="00E8582A"/>
    <w:rsid w:val="00E867E4"/>
    <w:rsid w:val="00E87335"/>
    <w:rsid w:val="00E9053F"/>
    <w:rsid w:val="00EA291C"/>
    <w:rsid w:val="00EA41FD"/>
    <w:rsid w:val="00EA544C"/>
    <w:rsid w:val="00EA61AB"/>
    <w:rsid w:val="00EB07DE"/>
    <w:rsid w:val="00EB29FB"/>
    <w:rsid w:val="00EB4E1A"/>
    <w:rsid w:val="00EC038C"/>
    <w:rsid w:val="00EC2F73"/>
    <w:rsid w:val="00EC78F3"/>
    <w:rsid w:val="00EC7C06"/>
    <w:rsid w:val="00ED4395"/>
    <w:rsid w:val="00ED5DD1"/>
    <w:rsid w:val="00ED6AE0"/>
    <w:rsid w:val="00ED7810"/>
    <w:rsid w:val="00EE542C"/>
    <w:rsid w:val="00EE70B0"/>
    <w:rsid w:val="00EF0167"/>
    <w:rsid w:val="00EF4363"/>
    <w:rsid w:val="00F03346"/>
    <w:rsid w:val="00F03C09"/>
    <w:rsid w:val="00F03FA0"/>
    <w:rsid w:val="00F05CFF"/>
    <w:rsid w:val="00F23135"/>
    <w:rsid w:val="00F2362B"/>
    <w:rsid w:val="00F24D89"/>
    <w:rsid w:val="00F2519A"/>
    <w:rsid w:val="00F3703B"/>
    <w:rsid w:val="00F407B8"/>
    <w:rsid w:val="00F44DDF"/>
    <w:rsid w:val="00F46DCB"/>
    <w:rsid w:val="00F50229"/>
    <w:rsid w:val="00F517F9"/>
    <w:rsid w:val="00F5367B"/>
    <w:rsid w:val="00F54321"/>
    <w:rsid w:val="00F563F0"/>
    <w:rsid w:val="00F600D7"/>
    <w:rsid w:val="00F70660"/>
    <w:rsid w:val="00F7076D"/>
    <w:rsid w:val="00F72206"/>
    <w:rsid w:val="00F73BDE"/>
    <w:rsid w:val="00F75B6F"/>
    <w:rsid w:val="00F76E5B"/>
    <w:rsid w:val="00F775CC"/>
    <w:rsid w:val="00F85B12"/>
    <w:rsid w:val="00F8627C"/>
    <w:rsid w:val="00F8644C"/>
    <w:rsid w:val="00F87C20"/>
    <w:rsid w:val="00F91C98"/>
    <w:rsid w:val="00F956CF"/>
    <w:rsid w:val="00F95A38"/>
    <w:rsid w:val="00F976A0"/>
    <w:rsid w:val="00FA2190"/>
    <w:rsid w:val="00FA325A"/>
    <w:rsid w:val="00FA41C6"/>
    <w:rsid w:val="00FA5ABA"/>
    <w:rsid w:val="00FA637F"/>
    <w:rsid w:val="00FB003C"/>
    <w:rsid w:val="00FB1629"/>
    <w:rsid w:val="00FB657C"/>
    <w:rsid w:val="00FB6C63"/>
    <w:rsid w:val="00FC6AB0"/>
    <w:rsid w:val="00FC7136"/>
    <w:rsid w:val="00FC7DE9"/>
    <w:rsid w:val="00FD22F8"/>
    <w:rsid w:val="00FD2C98"/>
    <w:rsid w:val="00FD35FC"/>
    <w:rsid w:val="00FD63C8"/>
    <w:rsid w:val="00FD660F"/>
    <w:rsid w:val="00FD71F9"/>
    <w:rsid w:val="00FD767B"/>
    <w:rsid w:val="00FD7B67"/>
    <w:rsid w:val="00FE128B"/>
    <w:rsid w:val="00FE3FCA"/>
    <w:rsid w:val="00FE448C"/>
    <w:rsid w:val="00FE4DB3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A51F8B"/>
  <w15:docId w15:val="{38770545-DEDE-46A7-B358-07D4AE0E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826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3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600"/>
    <w:pPr>
      <w:widowControl w:val="0"/>
      <w:autoSpaceDE w:val="0"/>
      <w:autoSpaceDN w:val="0"/>
      <w:adjustRightInd w:val="0"/>
      <w:ind w:right="-20"/>
      <w:outlineLvl w:val="2"/>
    </w:pPr>
    <w:rPr>
      <w:b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D2082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7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6C2D"/>
    <w:pPr>
      <w:ind w:left="720"/>
      <w:contextualSpacing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25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377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377"/>
    <w:rPr>
      <w:rFonts w:cstheme="minorBid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97231"/>
    <w:pPr>
      <w:spacing w:after="0" w:line="240" w:lineRule="auto"/>
    </w:pPr>
    <w:rPr>
      <w:rFonts w:cstheme="minorBidi"/>
    </w:rPr>
  </w:style>
  <w:style w:type="table" w:styleId="TableGrid">
    <w:name w:val="Table Grid"/>
    <w:basedOn w:val="TableNormal"/>
    <w:uiPriority w:val="39"/>
    <w:rsid w:val="00C85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600"/>
    <w:rPr>
      <w:rFonts w:ascii="Times New Roman" w:hAnsi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4E26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A2AD3"/>
    <w:pPr>
      <w:spacing w:before="100" w:beforeAutospacing="1" w:after="100" w:afterAutospacing="1"/>
    </w:pPr>
    <w:rPr>
      <w:rFonts w:eastAsia="Times New Roman"/>
    </w:rPr>
  </w:style>
  <w:style w:type="paragraph" w:styleId="BodyText">
    <w:name w:val="Body Text"/>
    <w:basedOn w:val="Normal"/>
    <w:link w:val="BodyTextChar"/>
    <w:uiPriority w:val="1"/>
    <w:qFormat/>
    <w:rsid w:val="00AA2AD3"/>
    <w:pPr>
      <w:widowControl w:val="0"/>
      <w:ind w:left="479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A2AD3"/>
    <w:rPr>
      <w:rFonts w:ascii="Calibri" w:eastAsia="Calibri" w:hAnsi="Calibri" w:cstheme="minorBidi"/>
    </w:rPr>
  </w:style>
  <w:style w:type="character" w:customStyle="1" w:styleId="fieldlabeltext">
    <w:name w:val="fieldlabeltext"/>
    <w:basedOn w:val="DefaultParagraphFont"/>
    <w:rsid w:val="00462734"/>
  </w:style>
  <w:style w:type="paragraph" w:customStyle="1" w:styleId="CONDENSED">
    <w:name w:val="CONDENSED"/>
    <w:basedOn w:val="Normal"/>
    <w:qFormat/>
    <w:rsid w:val="009D06AA"/>
    <w:pPr>
      <w:widowControl w:val="0"/>
      <w:autoSpaceDE w:val="0"/>
      <w:autoSpaceDN w:val="0"/>
      <w:adjustRightInd w:val="0"/>
      <w:spacing w:before="32"/>
      <w:ind w:left="111" w:right="686" w:firstLine="360"/>
    </w:pPr>
    <w:rPr>
      <w:color w:val="000000"/>
    </w:rPr>
  </w:style>
  <w:style w:type="paragraph" w:styleId="NoSpacing">
    <w:name w:val="No Spacing"/>
    <w:basedOn w:val="Normal"/>
    <w:uiPriority w:val="1"/>
    <w:qFormat/>
    <w:rsid w:val="006970B3"/>
  </w:style>
  <w:style w:type="paragraph" w:styleId="Footer">
    <w:name w:val="footer"/>
    <w:basedOn w:val="Normal"/>
    <w:link w:val="FooterChar"/>
    <w:uiPriority w:val="99"/>
    <w:unhideWhenUsed/>
    <w:rsid w:val="006970B3"/>
    <w:pPr>
      <w:tabs>
        <w:tab w:val="center" w:pos="4680"/>
        <w:tab w:val="right" w:pos="9360"/>
      </w:tabs>
      <w:ind w:firstLine="360"/>
    </w:pPr>
  </w:style>
  <w:style w:type="character" w:customStyle="1" w:styleId="FooterChar">
    <w:name w:val="Footer Char"/>
    <w:basedOn w:val="DefaultParagraphFont"/>
    <w:link w:val="Footer"/>
    <w:uiPriority w:val="99"/>
    <w:rsid w:val="006970B3"/>
    <w:rPr>
      <w:rFonts w:cstheme="minorBidi"/>
    </w:rPr>
  </w:style>
  <w:style w:type="character" w:styleId="PageNumber">
    <w:name w:val="page number"/>
    <w:basedOn w:val="DefaultParagraphFont"/>
    <w:semiHidden/>
    <w:rsid w:val="006970B3"/>
  </w:style>
  <w:style w:type="paragraph" w:styleId="Header">
    <w:name w:val="header"/>
    <w:basedOn w:val="Normal"/>
    <w:link w:val="HeaderChar"/>
    <w:uiPriority w:val="99"/>
    <w:unhideWhenUsed/>
    <w:rsid w:val="001F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40D"/>
    <w:rPr>
      <w:rFonts w:cstheme="minorBidi"/>
    </w:rPr>
  </w:style>
  <w:style w:type="character" w:customStyle="1" w:styleId="Heading4Char">
    <w:name w:val="Heading 4 Char"/>
    <w:basedOn w:val="DefaultParagraphFont"/>
    <w:link w:val="Heading4"/>
    <w:uiPriority w:val="9"/>
    <w:rsid w:val="00D20826"/>
    <w:rPr>
      <w:rFonts w:ascii="Times New Roman" w:hAnsi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D20826"/>
  </w:style>
  <w:style w:type="character" w:styleId="Strong">
    <w:name w:val="Strong"/>
    <w:basedOn w:val="DefaultParagraphFont"/>
    <w:uiPriority w:val="22"/>
    <w:qFormat/>
    <w:rsid w:val="00D208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3F0"/>
    <w:rPr>
      <w:rFonts w:ascii="Courier New" w:hAnsi="Courier New" w:cs="Courier New"/>
      <w:sz w:val="20"/>
      <w:szCs w:val="20"/>
    </w:rPr>
  </w:style>
  <w:style w:type="character" w:customStyle="1" w:styleId="moz-txt-tag">
    <w:name w:val="moz-txt-tag"/>
    <w:basedOn w:val="DefaultParagraphFont"/>
    <w:rsid w:val="00F563F0"/>
  </w:style>
  <w:style w:type="character" w:customStyle="1" w:styleId="moz-txt-underscore">
    <w:name w:val="moz-txt-underscore"/>
    <w:basedOn w:val="DefaultParagraphFont"/>
    <w:rsid w:val="00F563F0"/>
  </w:style>
  <w:style w:type="character" w:customStyle="1" w:styleId="postbox-detected-content">
    <w:name w:val="__postbox-detected-content"/>
    <w:basedOn w:val="DefaultParagraphFont"/>
    <w:rsid w:val="00F563F0"/>
  </w:style>
  <w:style w:type="character" w:customStyle="1" w:styleId="Heading1Char">
    <w:name w:val="Heading 1 Char"/>
    <w:basedOn w:val="DefaultParagraphFont"/>
    <w:link w:val="Heading1"/>
    <w:uiPriority w:val="9"/>
    <w:rsid w:val="009173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ootnoteCharacters">
    <w:name w:val="Footnote Characters"/>
    <w:rsid w:val="0091735C"/>
    <w:rPr>
      <w:vertAlign w:val="superscript"/>
    </w:rPr>
  </w:style>
  <w:style w:type="paragraph" w:styleId="FootnoteText">
    <w:name w:val="footnote text"/>
    <w:basedOn w:val="Normal"/>
    <w:link w:val="FootnoteTextChar"/>
    <w:rsid w:val="0091735C"/>
    <w:pPr>
      <w:widowControl w:val="0"/>
      <w:suppressAutoHyphens/>
    </w:pPr>
    <w:rPr>
      <w:rFonts w:ascii="Arial" w:eastAsia="SimSun" w:hAnsi="Arial" w:cs="Arial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91735C"/>
    <w:rPr>
      <w:rFonts w:ascii="Arial" w:eastAsia="SimSun" w:hAnsi="Arial" w:cs="Arial"/>
      <w:sz w:val="20"/>
      <w:szCs w:val="20"/>
      <w:lang w:eastAsia="zh-CN"/>
    </w:rPr>
  </w:style>
  <w:style w:type="paragraph" w:customStyle="1" w:styleId="Default">
    <w:name w:val="Default"/>
    <w:rsid w:val="00025E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59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7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69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89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99039-9016-6741-9CDD-0BCC3F7D2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STATE EDUCATION DEPARTMENT / THE UNIVERSITY OF THE STATE OF NEW YORK / ALBANY, NY 12234</vt:lpstr>
    </vt:vector>
  </TitlesOfParts>
  <Company>State University of New York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STATE EDUCATION DEPARTMENT / THE UNIVERSITY OF THE STATE OF NEW YORK / ALBANY, NY 12234</dc:title>
  <dc:creator>Hildebrand, Fred</dc:creator>
  <cp:lastModifiedBy>Yingxue Zhang</cp:lastModifiedBy>
  <cp:revision>25</cp:revision>
  <cp:lastPrinted>2020-02-09T21:11:00Z</cp:lastPrinted>
  <dcterms:created xsi:type="dcterms:W3CDTF">2022-05-16T20:28:00Z</dcterms:created>
  <dcterms:modified xsi:type="dcterms:W3CDTF">2024-02-16T14:14:00Z</dcterms:modified>
</cp:coreProperties>
</file>